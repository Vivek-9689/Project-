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24B09" w14:textId="77777777" w:rsidR="00005CE4" w:rsidRDefault="00005CE4">
      <w:pPr>
        <w:jc w:val="center"/>
      </w:pPr>
    </w:p>
    <w:p w14:paraId="50E567CE" w14:textId="77777777" w:rsidR="00005CE4" w:rsidRPr="000E6E7C" w:rsidRDefault="00005CE4">
      <w:pPr>
        <w:jc w:val="center"/>
        <w:rPr>
          <w:rFonts w:ascii="Segoe UI" w:hAnsi="Segoe UI" w:cs="Segoe UI"/>
          <w:sz w:val="28"/>
          <w:szCs w:val="28"/>
        </w:rPr>
      </w:pPr>
    </w:p>
    <w:p w14:paraId="0BCC2F98" w14:textId="77777777" w:rsidR="00005CE4" w:rsidRDefault="00005CE4">
      <w:pPr>
        <w:jc w:val="center"/>
      </w:pPr>
    </w:p>
    <w:p w14:paraId="334A80F5" w14:textId="77777777" w:rsidR="00005CE4" w:rsidRDefault="00005CE4">
      <w:pPr>
        <w:jc w:val="center"/>
      </w:pPr>
    </w:p>
    <w:p w14:paraId="4C420D52" w14:textId="41C04F00" w:rsidR="00005CE4" w:rsidRDefault="00FE387A">
      <w:pPr>
        <w:autoSpaceDE w:val="0"/>
        <w:spacing w:before="100" w:after="100"/>
        <w:jc w:val="center"/>
        <w:rPr>
          <w:rFonts w:ascii="Arial" w:hAnsi="Arial"/>
          <w:b/>
          <w:bCs/>
          <w:sz w:val="52"/>
          <w:szCs w:val="52"/>
        </w:rPr>
      </w:pPr>
      <w:r>
        <w:rPr>
          <w:rFonts w:ascii="Arial" w:hAnsi="Arial"/>
          <w:b/>
          <w:bCs/>
          <w:sz w:val="52"/>
          <w:szCs w:val="52"/>
        </w:rPr>
        <w:t>Employee</w:t>
      </w:r>
      <w:r w:rsidR="00536AD3">
        <w:rPr>
          <w:rFonts w:ascii="Arial" w:hAnsi="Arial"/>
          <w:b/>
          <w:bCs/>
          <w:sz w:val="52"/>
          <w:szCs w:val="52"/>
        </w:rPr>
        <w:t xml:space="preserve"> Task</w:t>
      </w:r>
      <w:r>
        <w:rPr>
          <w:rFonts w:ascii="Arial" w:hAnsi="Arial"/>
          <w:b/>
          <w:bCs/>
          <w:sz w:val="52"/>
          <w:szCs w:val="52"/>
        </w:rPr>
        <w:t xml:space="preserve"> Management System</w:t>
      </w:r>
    </w:p>
    <w:p w14:paraId="1D05E639" w14:textId="77777777" w:rsidR="000E6E7C" w:rsidRDefault="000E6E7C">
      <w:pPr>
        <w:autoSpaceDE w:val="0"/>
        <w:spacing w:before="100" w:after="100"/>
        <w:jc w:val="center"/>
        <w:rPr>
          <w:rFonts w:ascii="Arial" w:hAnsi="Arial"/>
          <w:b/>
          <w:bCs/>
          <w:sz w:val="52"/>
          <w:szCs w:val="52"/>
        </w:rPr>
      </w:pPr>
    </w:p>
    <w:p w14:paraId="065DCD9C"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57A5964A" w14:textId="77777777" w:rsidR="00005CE4" w:rsidRPr="000E6E7C" w:rsidRDefault="00005CE4">
      <w:pPr>
        <w:autoSpaceDE w:val="0"/>
        <w:spacing w:before="100" w:after="100"/>
        <w:jc w:val="center"/>
        <w:rPr>
          <w:rFonts w:ascii="Segoe UI" w:hAnsi="Segoe UI" w:cs="Segoe UI"/>
          <w:b/>
          <w:bCs/>
          <w:sz w:val="28"/>
          <w:szCs w:val="28"/>
        </w:rPr>
      </w:pPr>
    </w:p>
    <w:p w14:paraId="06836CB4"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AEDE45E" w14:textId="77777777" w:rsidR="00005CE4" w:rsidRDefault="00005CE4">
      <w:pPr>
        <w:pStyle w:val="TOC1"/>
      </w:pPr>
      <w:r>
        <w:fldChar w:fldCharType="begin"/>
      </w:r>
      <w:r>
        <w:instrText xml:space="preserve"> TOC \f \o "1-9" \o "1-9" </w:instrText>
      </w:r>
      <w:r>
        <w:fldChar w:fldCharType="separate"/>
      </w:r>
      <w:r>
        <w:t>1. Introduction</w:t>
      </w:r>
      <w:r>
        <w:tab/>
        <w:t>3</w:t>
      </w:r>
    </w:p>
    <w:p w14:paraId="135EE615" w14:textId="77777777" w:rsidR="00005CE4" w:rsidRDefault="00005CE4">
      <w:pPr>
        <w:pStyle w:val="TOC1"/>
      </w:pPr>
      <w:r>
        <w:t>2. Business Requirements Overview</w:t>
      </w:r>
      <w:r>
        <w:tab/>
        <w:t>4</w:t>
      </w:r>
    </w:p>
    <w:p w14:paraId="3AAD77E4" w14:textId="77777777" w:rsidR="00005CE4" w:rsidRDefault="00005CE4">
      <w:pPr>
        <w:pStyle w:val="TOC1"/>
      </w:pPr>
      <w:r>
        <w:t>3. Functional Requirements Overview</w:t>
      </w:r>
      <w:r>
        <w:tab/>
        <w:t>4</w:t>
      </w:r>
    </w:p>
    <w:p w14:paraId="2BDD2B83"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5EDB1794" w14:textId="77777777" w:rsidR="00005CE4" w:rsidRDefault="00005CE4">
      <w:pPr>
        <w:autoSpaceDE w:val="0"/>
        <w:spacing w:before="100" w:after="100"/>
        <w:rPr>
          <w:rFonts w:ascii="Segoe UI" w:hAnsi="Segoe UI"/>
          <w:b/>
          <w:bCs/>
          <w:sz w:val="28"/>
          <w:szCs w:val="28"/>
        </w:rPr>
      </w:pPr>
    </w:p>
    <w:p w14:paraId="1624848D" w14:textId="77777777" w:rsidR="00005CE4" w:rsidRDefault="00005CE4">
      <w:pPr>
        <w:pStyle w:val="Heading1"/>
        <w:pageBreakBefore/>
      </w:pPr>
      <w:r>
        <w:lastRenderedPageBreak/>
        <w:t>1. Introduction</w:t>
      </w:r>
    </w:p>
    <w:p w14:paraId="11FDCB66" w14:textId="77777777" w:rsidR="00005CE4" w:rsidRDefault="00005CE4">
      <w:pPr>
        <w:pStyle w:val="Heading"/>
        <w:numPr>
          <w:ilvl w:val="1"/>
          <w:numId w:val="4"/>
        </w:numPr>
        <w:ind w:left="930"/>
      </w:pPr>
      <w:r>
        <w:t>Document Purpose</w:t>
      </w:r>
    </w:p>
    <w:p w14:paraId="11B72C7C" w14:textId="3E7C7780" w:rsidR="00005CE4" w:rsidRPr="00844A0B" w:rsidRDefault="001C1D01" w:rsidP="00576DFB">
      <w:pPr>
        <w:pStyle w:val="BodyText"/>
        <w:ind w:left="630" w:firstLine="79"/>
        <w:rPr>
          <w:rFonts w:ascii="Segoe UI" w:hAnsi="Segoe UI"/>
          <w:sz w:val="22"/>
          <w:szCs w:val="22"/>
        </w:rPr>
      </w:pPr>
      <w:r>
        <w:rPr>
          <w:rFonts w:ascii="Segoe UI" w:hAnsi="Segoe UI"/>
          <w:sz w:val="22"/>
          <w:szCs w:val="22"/>
        </w:rPr>
        <w:t xml:space="preserve">   </w:t>
      </w:r>
      <w:r w:rsidR="00005CE4">
        <w:rPr>
          <w:rFonts w:ascii="Segoe UI" w:hAnsi="Segoe UI"/>
          <w:sz w:val="22"/>
          <w:szCs w:val="22"/>
        </w:rPr>
        <w:t xml:space="preserve">This document communicates the business requirements and scope for </w:t>
      </w:r>
      <w:r w:rsidR="004345F5">
        <w:rPr>
          <w:rFonts w:ascii="Segoe UI" w:hAnsi="Segoe UI"/>
          <w:sz w:val="22"/>
          <w:szCs w:val="22"/>
        </w:rPr>
        <w:t xml:space="preserve">developing </w:t>
      </w:r>
      <w:r w:rsidR="00536AD3">
        <w:rPr>
          <w:rFonts w:ascii="Segoe UI" w:hAnsi="Segoe UI"/>
          <w:sz w:val="22"/>
          <w:szCs w:val="22"/>
        </w:rPr>
        <w:t>Employee Task Management System (ETMS)</w:t>
      </w:r>
      <w:r w:rsidR="00005CE4">
        <w:rPr>
          <w:rFonts w:ascii="Segoe UI" w:hAnsi="Segoe UI"/>
          <w:sz w:val="22"/>
          <w:szCs w:val="22"/>
        </w:rPr>
        <w:t xml:space="preserve">. The scope of this document is to define the functional and </w:t>
      </w:r>
      <w:r w:rsidR="00E3739C">
        <w:rPr>
          <w:rFonts w:ascii="Segoe UI" w:hAnsi="Segoe UI"/>
          <w:sz w:val="22"/>
          <w:szCs w:val="22"/>
        </w:rPr>
        <w:t>non-functional</w:t>
      </w:r>
      <w:r w:rsidR="00005CE4">
        <w:rPr>
          <w:rFonts w:ascii="Segoe UI" w:hAnsi="Segoe UI"/>
          <w:sz w:val="22"/>
          <w:szCs w:val="22"/>
        </w:rPr>
        <w:t xml:space="preserve"> requirements, business rules and other constraints requirements.</w:t>
      </w:r>
    </w:p>
    <w:p w14:paraId="3B324665" w14:textId="77777777" w:rsidR="00B34969" w:rsidRPr="00B34969" w:rsidRDefault="00005CE4" w:rsidP="00B34969">
      <w:pPr>
        <w:pStyle w:val="Heading"/>
        <w:numPr>
          <w:ilvl w:val="1"/>
          <w:numId w:val="4"/>
        </w:numPr>
        <w:ind w:left="990"/>
      </w:pPr>
      <w:r>
        <w:t xml:space="preserve"> Project Background</w:t>
      </w:r>
    </w:p>
    <w:p w14:paraId="67D638BE" w14:textId="51732B36" w:rsidR="00FE6ABB" w:rsidRPr="00FE6ABB" w:rsidRDefault="001C1D01" w:rsidP="00393F6C">
      <w:pPr>
        <w:widowControl/>
        <w:suppressAutoHyphens w:val="0"/>
        <w:autoSpaceDE w:val="0"/>
        <w:autoSpaceDN w:val="0"/>
        <w:adjustRightInd w:val="0"/>
        <w:ind w:left="709"/>
        <w:rPr>
          <w:rFonts w:ascii="Segoe UI" w:hAnsi="Segoe UI"/>
          <w:sz w:val="22"/>
          <w:szCs w:val="22"/>
        </w:rPr>
      </w:pPr>
      <w:r>
        <w:rPr>
          <w:rFonts w:ascii="Segoe UI" w:hAnsi="Segoe UI"/>
          <w:sz w:val="22"/>
          <w:szCs w:val="22"/>
        </w:rPr>
        <w:t xml:space="preserve">    </w:t>
      </w:r>
      <w:r w:rsidR="00FE6ABB" w:rsidRPr="00FE6ABB">
        <w:rPr>
          <w:rFonts w:ascii="Segoe UI" w:hAnsi="Segoe UI"/>
          <w:sz w:val="22"/>
          <w:szCs w:val="22"/>
        </w:rPr>
        <w:t>Traditional methods of task management, such as manual tracking and communication via emails or spreadsheets, often lead to inefficiencies, miscommunications, and a lack of accountability.</w:t>
      </w:r>
    </w:p>
    <w:p w14:paraId="58971749" w14:textId="1605A27F" w:rsidR="00844676" w:rsidRDefault="00FE6ABB" w:rsidP="00FE6ABB">
      <w:pPr>
        <w:widowControl/>
        <w:suppressAutoHyphens w:val="0"/>
        <w:autoSpaceDE w:val="0"/>
        <w:autoSpaceDN w:val="0"/>
        <w:adjustRightInd w:val="0"/>
        <w:ind w:left="709"/>
        <w:rPr>
          <w:rFonts w:ascii="Segoe UI" w:hAnsi="Segoe UI"/>
          <w:sz w:val="22"/>
          <w:szCs w:val="22"/>
        </w:rPr>
      </w:pPr>
      <w:r w:rsidRPr="00FE6ABB">
        <w:rPr>
          <w:rFonts w:ascii="Segoe UI" w:hAnsi="Segoe UI"/>
          <w:sz w:val="22"/>
          <w:szCs w:val="22"/>
        </w:rPr>
        <w:t>They often lack transparency and accountability, making it difficult to monitor progress and assign responsibility. These methods also struggle to support remote and hybrid work environments and are challenging to scale as organizations grow. To overcome the Limitation This project aims to develop an employee task management system that addresses these challenges by providing a centralized platform for task allocation, tracking, and collaboration.</w:t>
      </w:r>
    </w:p>
    <w:p w14:paraId="51C2F0BD" w14:textId="58E2B5C9" w:rsidR="00396874" w:rsidRPr="00396874" w:rsidRDefault="00B511E5" w:rsidP="00396874">
      <w:pPr>
        <w:pStyle w:val="Heading"/>
        <w:numPr>
          <w:ilvl w:val="1"/>
          <w:numId w:val="4"/>
        </w:numPr>
        <w:ind w:left="990"/>
      </w:pPr>
      <w:r>
        <w:t xml:space="preserve"> </w:t>
      </w:r>
      <w:r w:rsidR="00005CE4">
        <w:t>Goals of the project</w:t>
      </w:r>
      <w:r w:rsidR="00422894">
        <w:t xml:space="preserve"> </w:t>
      </w:r>
    </w:p>
    <w:p w14:paraId="490959AE" w14:textId="547F73B6" w:rsidR="00005CE4" w:rsidRDefault="00396874" w:rsidP="00396874">
      <w:pPr>
        <w:pStyle w:val="BodyText"/>
        <w:ind w:left="720" w:firstLine="270"/>
        <w:rPr>
          <w:rFonts w:ascii="Segoe UI" w:hAnsi="Segoe UI" w:cs="Segoe UI"/>
          <w:sz w:val="22"/>
          <w:szCs w:val="22"/>
        </w:rPr>
      </w:pPr>
      <w:r w:rsidRPr="00396874">
        <w:rPr>
          <w:rFonts w:ascii="Segoe UI" w:hAnsi="Segoe UI" w:cs="Segoe UI"/>
          <w:sz w:val="22"/>
          <w:szCs w:val="22"/>
        </w:rPr>
        <w:t xml:space="preserve">The primary goals for an employee task management system </w:t>
      </w:r>
      <w:r w:rsidR="003602FC">
        <w:rPr>
          <w:rFonts w:ascii="Segoe UI" w:hAnsi="Segoe UI" w:cs="Segoe UI"/>
          <w:sz w:val="22"/>
          <w:szCs w:val="22"/>
        </w:rPr>
        <w:t>is</w:t>
      </w:r>
      <w:r w:rsidRPr="00396874">
        <w:rPr>
          <w:rFonts w:ascii="Segoe UI" w:hAnsi="Segoe UI" w:cs="Segoe UI"/>
          <w:sz w:val="22"/>
          <w:szCs w:val="22"/>
        </w:rPr>
        <w:t xml:space="preserve"> to improve task allocation and tracking, enhance productivity</w:t>
      </w:r>
      <w:r w:rsidR="003602FC">
        <w:rPr>
          <w:rFonts w:ascii="Segoe UI" w:hAnsi="Segoe UI" w:cs="Segoe UI"/>
          <w:sz w:val="22"/>
          <w:szCs w:val="22"/>
        </w:rPr>
        <w:t>,</w:t>
      </w:r>
      <w:r w:rsidRPr="00396874">
        <w:rPr>
          <w:rFonts w:ascii="Segoe UI" w:hAnsi="Segoe UI" w:cs="Segoe UI"/>
          <w:sz w:val="22"/>
          <w:szCs w:val="22"/>
        </w:rPr>
        <w:t xml:space="preserve"> efficiency, and facilitate effective communication. Ensuring seamless communication between Employees and Manager. Implement features that provide employees with clear task expectations, recognition for completed </w:t>
      </w:r>
      <w:r w:rsidR="00630D43" w:rsidRPr="00396874">
        <w:rPr>
          <w:rFonts w:ascii="Segoe UI" w:hAnsi="Segoe UI" w:cs="Segoe UI"/>
          <w:sz w:val="22"/>
          <w:szCs w:val="22"/>
        </w:rPr>
        <w:t>work,</w:t>
      </w:r>
      <w:r w:rsidR="00630D43">
        <w:rPr>
          <w:rFonts w:ascii="Segoe UI" w:hAnsi="Segoe UI" w:cs="Segoe UI"/>
          <w:sz w:val="22"/>
          <w:szCs w:val="22"/>
        </w:rPr>
        <w:t xml:space="preserve"> manages the deadline</w:t>
      </w:r>
      <w:r w:rsidRPr="00396874">
        <w:rPr>
          <w:rFonts w:ascii="Segoe UI" w:hAnsi="Segoe UI" w:cs="Segoe UI"/>
          <w:sz w:val="22"/>
          <w:szCs w:val="22"/>
        </w:rPr>
        <w:t xml:space="preserve"> and opportunities for feedback. </w:t>
      </w:r>
      <w:r w:rsidR="003602FC">
        <w:rPr>
          <w:rFonts w:ascii="Segoe UI" w:hAnsi="Segoe UI" w:cs="Segoe UI"/>
          <w:sz w:val="22"/>
          <w:szCs w:val="22"/>
        </w:rPr>
        <w:t>This</w:t>
      </w:r>
      <w:r w:rsidRPr="00396874">
        <w:rPr>
          <w:rFonts w:ascii="Segoe UI" w:hAnsi="Segoe UI" w:cs="Segoe UI"/>
          <w:sz w:val="22"/>
          <w:szCs w:val="22"/>
        </w:rPr>
        <w:t xml:space="preserve"> system </w:t>
      </w:r>
      <w:r w:rsidR="003602FC">
        <w:rPr>
          <w:rFonts w:ascii="Segoe UI" w:hAnsi="Segoe UI" w:cs="Segoe UI"/>
          <w:sz w:val="22"/>
          <w:szCs w:val="22"/>
        </w:rPr>
        <w:t>will</w:t>
      </w:r>
      <w:r w:rsidRPr="00396874">
        <w:rPr>
          <w:rFonts w:ascii="Segoe UI" w:hAnsi="Segoe UI" w:cs="Segoe UI"/>
          <w:sz w:val="22"/>
          <w:szCs w:val="22"/>
        </w:rPr>
        <w:t xml:space="preserve"> </w:t>
      </w:r>
      <w:r w:rsidR="002A2824" w:rsidRPr="00396874">
        <w:rPr>
          <w:rFonts w:ascii="Segoe UI" w:hAnsi="Segoe UI" w:cs="Segoe UI"/>
          <w:sz w:val="22"/>
          <w:szCs w:val="22"/>
        </w:rPr>
        <w:t>ensure</w:t>
      </w:r>
      <w:r w:rsidRPr="00396874">
        <w:rPr>
          <w:rFonts w:ascii="Segoe UI" w:hAnsi="Segoe UI" w:cs="Segoe UI"/>
          <w:sz w:val="22"/>
          <w:szCs w:val="22"/>
        </w:rPr>
        <w:t xml:space="preserve"> tasks are efficiently allocated based on employee skills, availability, and project priority.</w:t>
      </w:r>
    </w:p>
    <w:p w14:paraId="2B0C2AEB" w14:textId="77777777" w:rsidR="00A12721" w:rsidRPr="006A37C1" w:rsidRDefault="00A12721" w:rsidP="00416DB4">
      <w:pPr>
        <w:pStyle w:val="BodyText"/>
        <w:rPr>
          <w:rFonts w:ascii="Segoe UI" w:hAnsi="Segoe UI" w:cs="Segoe UI"/>
          <w:sz w:val="22"/>
          <w:szCs w:val="22"/>
        </w:rPr>
      </w:pPr>
    </w:p>
    <w:p w14:paraId="0CD73B76" w14:textId="77777777" w:rsidR="00005CE4" w:rsidRDefault="00005CE4" w:rsidP="006A37C1">
      <w:pPr>
        <w:pStyle w:val="Heading"/>
        <w:numPr>
          <w:ilvl w:val="1"/>
          <w:numId w:val="4"/>
        </w:numPr>
        <w:ind w:left="990"/>
      </w:pPr>
      <w:r>
        <w:t>Customers and Stakeholders</w:t>
      </w:r>
    </w:p>
    <w:p w14:paraId="71BB511E" w14:textId="77777777" w:rsidR="00422C2C" w:rsidRPr="00422C2C" w:rsidRDefault="00422C2C" w:rsidP="00422C2C">
      <w:pPr>
        <w:pStyle w:val="BodyText"/>
      </w:pPr>
    </w:p>
    <w:p w14:paraId="3810D949" w14:textId="77777777" w:rsidR="00005CE4" w:rsidRPr="007755A8" w:rsidRDefault="00005CE4" w:rsidP="004D1D4D">
      <w:pPr>
        <w:pStyle w:val="BodyText"/>
        <w:ind w:firstLine="630"/>
        <w:rPr>
          <w:rFonts w:ascii="Segoe UI" w:hAnsi="Segoe UI"/>
          <w:b/>
          <w:bCs/>
          <w:sz w:val="22"/>
          <w:szCs w:val="22"/>
        </w:rPr>
      </w:pPr>
      <w:r w:rsidRPr="007755A8">
        <w:rPr>
          <w:rFonts w:ascii="Segoe UI" w:hAnsi="Segoe UI"/>
          <w:b/>
          <w:bCs/>
          <w:sz w:val="22"/>
          <w:szCs w:val="22"/>
        </w:rPr>
        <w:t xml:space="preserve">Customers: </w:t>
      </w:r>
    </w:p>
    <w:p w14:paraId="73B40F5A" w14:textId="77777777" w:rsidR="007755A8" w:rsidRPr="007755A8" w:rsidRDefault="007755A8" w:rsidP="00844A0B">
      <w:pPr>
        <w:pStyle w:val="BodyText"/>
        <w:ind w:left="709" w:firstLine="709"/>
        <w:rPr>
          <w:rFonts w:ascii="Segoe UI" w:hAnsi="Segoe UI"/>
          <w:sz w:val="22"/>
          <w:szCs w:val="22"/>
        </w:rPr>
      </w:pPr>
      <w:r w:rsidRPr="007755A8">
        <w:rPr>
          <w:rFonts w:ascii="Segoe UI" w:hAnsi="Segoe UI"/>
          <w:sz w:val="22"/>
          <w:szCs w:val="22"/>
        </w:rPr>
        <w:t>Employees:</w:t>
      </w:r>
    </w:p>
    <w:p w14:paraId="5DBDF225" w14:textId="77777777" w:rsidR="007755A8" w:rsidRPr="007755A8" w:rsidRDefault="007755A8" w:rsidP="00844A0B">
      <w:pPr>
        <w:pStyle w:val="BodyText"/>
        <w:ind w:left="2127"/>
        <w:rPr>
          <w:rFonts w:ascii="Segoe UI" w:hAnsi="Segoe UI"/>
          <w:sz w:val="22"/>
          <w:szCs w:val="22"/>
        </w:rPr>
      </w:pPr>
      <w:r w:rsidRPr="007755A8">
        <w:rPr>
          <w:rFonts w:ascii="Segoe UI" w:hAnsi="Segoe UI"/>
          <w:sz w:val="22"/>
          <w:szCs w:val="22"/>
        </w:rPr>
        <w:t>End users who interact with the system to view tasks, update task status, and communicate with managers.</w:t>
      </w:r>
    </w:p>
    <w:p w14:paraId="5AFF586C" w14:textId="77777777" w:rsidR="007755A8" w:rsidRPr="007755A8" w:rsidRDefault="007755A8" w:rsidP="00844A0B">
      <w:pPr>
        <w:pStyle w:val="BodyText"/>
        <w:ind w:left="709" w:firstLine="709"/>
        <w:rPr>
          <w:rFonts w:ascii="Segoe UI" w:hAnsi="Segoe UI"/>
          <w:sz w:val="22"/>
          <w:szCs w:val="22"/>
        </w:rPr>
      </w:pPr>
      <w:r w:rsidRPr="007755A8">
        <w:rPr>
          <w:rFonts w:ascii="Segoe UI" w:hAnsi="Segoe UI"/>
          <w:sz w:val="22"/>
          <w:szCs w:val="22"/>
        </w:rPr>
        <w:t>Managers:</w:t>
      </w:r>
    </w:p>
    <w:p w14:paraId="10EFFF0E" w14:textId="77777777" w:rsidR="007755A8" w:rsidRPr="007755A8" w:rsidRDefault="007755A8" w:rsidP="00844A0B">
      <w:pPr>
        <w:pStyle w:val="BodyText"/>
        <w:ind w:left="2127"/>
        <w:rPr>
          <w:rFonts w:ascii="Segoe UI" w:hAnsi="Segoe UI"/>
          <w:sz w:val="22"/>
          <w:szCs w:val="22"/>
        </w:rPr>
      </w:pPr>
      <w:r w:rsidRPr="007755A8">
        <w:rPr>
          <w:rFonts w:ascii="Segoe UI" w:hAnsi="Segoe UI"/>
          <w:sz w:val="22"/>
          <w:szCs w:val="22"/>
        </w:rPr>
        <w:t>Users who use the system to assign tasks, track progress, manage performance, and communicate with employees.</w:t>
      </w:r>
    </w:p>
    <w:p w14:paraId="1950A380" w14:textId="77777777" w:rsidR="007755A8" w:rsidRPr="007755A8" w:rsidRDefault="007755A8" w:rsidP="00844A0B">
      <w:pPr>
        <w:pStyle w:val="BodyText"/>
        <w:ind w:left="709" w:firstLine="709"/>
        <w:rPr>
          <w:rFonts w:ascii="Segoe UI" w:hAnsi="Segoe UI"/>
          <w:sz w:val="22"/>
          <w:szCs w:val="22"/>
        </w:rPr>
      </w:pPr>
      <w:r w:rsidRPr="007755A8">
        <w:rPr>
          <w:rFonts w:ascii="Segoe UI" w:hAnsi="Segoe UI"/>
          <w:sz w:val="22"/>
          <w:szCs w:val="22"/>
        </w:rPr>
        <w:t>Administrators:</w:t>
      </w:r>
    </w:p>
    <w:p w14:paraId="2AB272EF" w14:textId="459D1D3F" w:rsidR="007755A8" w:rsidRDefault="007755A8" w:rsidP="00844A0B">
      <w:pPr>
        <w:pStyle w:val="BodyText"/>
        <w:ind w:left="2127"/>
        <w:rPr>
          <w:rFonts w:ascii="Segoe UI" w:hAnsi="Segoe UI"/>
          <w:sz w:val="22"/>
          <w:szCs w:val="22"/>
        </w:rPr>
      </w:pPr>
      <w:r w:rsidRPr="007755A8">
        <w:rPr>
          <w:rFonts w:ascii="Segoe UI" w:hAnsi="Segoe UI"/>
          <w:sz w:val="22"/>
          <w:szCs w:val="22"/>
        </w:rPr>
        <w:t>Users who maintain and manage the system, including user account management and system configurations.</w:t>
      </w:r>
    </w:p>
    <w:p w14:paraId="7FE5AC86" w14:textId="56BC312E" w:rsidR="00005CE4" w:rsidRPr="008D556A" w:rsidRDefault="00005CE4" w:rsidP="00844A0B">
      <w:pPr>
        <w:pStyle w:val="BodyText"/>
        <w:ind w:firstLine="709"/>
        <w:rPr>
          <w:rFonts w:ascii="Segoe UI" w:hAnsi="Segoe UI"/>
          <w:b/>
          <w:bCs/>
          <w:sz w:val="22"/>
          <w:szCs w:val="22"/>
        </w:rPr>
      </w:pPr>
      <w:r w:rsidRPr="008D556A">
        <w:rPr>
          <w:rFonts w:ascii="Segoe UI" w:hAnsi="Segoe UI"/>
          <w:b/>
          <w:bCs/>
          <w:sz w:val="22"/>
          <w:szCs w:val="22"/>
        </w:rPr>
        <w:t>Stakeholders</w:t>
      </w:r>
    </w:p>
    <w:p w14:paraId="29188173" w14:textId="65219757" w:rsidR="00005CE4" w:rsidRDefault="00EC4FA7" w:rsidP="001D35B0">
      <w:pPr>
        <w:pStyle w:val="BodyText"/>
        <w:numPr>
          <w:ilvl w:val="2"/>
          <w:numId w:val="6"/>
        </w:numPr>
        <w:rPr>
          <w:rFonts w:ascii="Segoe UI" w:hAnsi="Segoe UI"/>
          <w:sz w:val="22"/>
          <w:szCs w:val="22"/>
        </w:rPr>
      </w:pPr>
      <w:r>
        <w:rPr>
          <w:rFonts w:ascii="Segoe UI" w:hAnsi="Segoe UI" w:cs="Segoe UI"/>
          <w:sz w:val="22"/>
          <w:szCs w:val="22"/>
        </w:rPr>
        <w:t>Corporate Firms</w:t>
      </w:r>
    </w:p>
    <w:p w14:paraId="62218360" w14:textId="77777777" w:rsidR="00005CE4" w:rsidRDefault="00005CE4">
      <w:pPr>
        <w:pStyle w:val="Heading1"/>
        <w:pageBreakBefore/>
      </w:pPr>
      <w:r>
        <w:lastRenderedPageBreak/>
        <w:t>2. Business Requirements Overview</w:t>
      </w:r>
    </w:p>
    <w:p w14:paraId="3AB9E52C" w14:textId="77777777" w:rsidR="00005CE4" w:rsidRDefault="00005CE4"/>
    <w:p w14:paraId="7F542419" w14:textId="77777777" w:rsidR="00622575" w:rsidRDefault="00622575"/>
    <w:p w14:paraId="3D7F556B" w14:textId="053E1EB5" w:rsidR="00005CE4" w:rsidRPr="009D6130" w:rsidRDefault="006A37C1" w:rsidP="009D6130">
      <w:pPr>
        <w:pStyle w:val="ListParagraph"/>
        <w:numPr>
          <w:ilvl w:val="0"/>
          <w:numId w:val="2"/>
        </w:numPr>
        <w:rPr>
          <w:rFonts w:ascii="Segoe UI" w:hAnsi="Segoe UI"/>
          <w:sz w:val="22"/>
          <w:szCs w:val="22"/>
        </w:rPr>
      </w:pPr>
      <w:r>
        <w:rPr>
          <w:rFonts w:ascii="Segoe UI" w:hAnsi="Segoe UI"/>
          <w:sz w:val="22"/>
          <w:szCs w:val="22"/>
        </w:rPr>
        <w:t>E</w:t>
      </w:r>
      <w:r w:rsidR="00217D86">
        <w:rPr>
          <w:rFonts w:ascii="Segoe UI" w:hAnsi="Segoe UI"/>
          <w:sz w:val="22"/>
          <w:szCs w:val="22"/>
        </w:rPr>
        <w:t>mploye Management</w:t>
      </w:r>
      <w:r w:rsidR="00005CE4">
        <w:rPr>
          <w:rFonts w:ascii="Segoe UI" w:hAnsi="Segoe UI"/>
          <w:sz w:val="22"/>
          <w:szCs w:val="22"/>
        </w:rPr>
        <w:t xml:space="preserve"> System is the p</w:t>
      </w:r>
      <w:r w:rsidR="00217D86">
        <w:rPr>
          <w:rFonts w:ascii="Segoe UI" w:hAnsi="Segoe UI"/>
          <w:sz w:val="22"/>
          <w:szCs w:val="22"/>
        </w:rPr>
        <w:t>rivate</w:t>
      </w:r>
      <w:r w:rsidR="00005CE4">
        <w:rPr>
          <w:rFonts w:ascii="Segoe UI" w:hAnsi="Segoe UI"/>
          <w:sz w:val="22"/>
          <w:szCs w:val="22"/>
        </w:rPr>
        <w:t xml:space="preserve"> web application.</w:t>
      </w:r>
    </w:p>
    <w:p w14:paraId="58FCCD13" w14:textId="77777777" w:rsidR="00005CE4" w:rsidRDefault="00005CE4">
      <w:pPr>
        <w:pStyle w:val="ListParagraph"/>
        <w:rPr>
          <w:rFonts w:ascii="Segoe UI" w:hAnsi="Segoe UI"/>
          <w:sz w:val="22"/>
          <w:szCs w:val="22"/>
        </w:rPr>
      </w:pPr>
    </w:p>
    <w:p w14:paraId="75543E9F" w14:textId="23B75863" w:rsidR="00005CE4" w:rsidRDefault="00400F5F">
      <w:pPr>
        <w:pStyle w:val="ListParagraph"/>
        <w:numPr>
          <w:ilvl w:val="0"/>
          <w:numId w:val="2"/>
        </w:numPr>
        <w:rPr>
          <w:rFonts w:ascii="Segoe UI" w:hAnsi="Segoe UI"/>
          <w:sz w:val="22"/>
          <w:szCs w:val="22"/>
        </w:rPr>
      </w:pPr>
      <w:r w:rsidRPr="00400F5F">
        <w:rPr>
          <w:rFonts w:ascii="Segoe UI" w:hAnsi="Segoe UI"/>
          <w:sz w:val="22"/>
          <w:szCs w:val="22"/>
        </w:rPr>
        <w:t>Within the system, there are three main user types: Administrators, Managers, and Employees.</w:t>
      </w:r>
    </w:p>
    <w:p w14:paraId="3BF3491B" w14:textId="0388E804" w:rsidR="00005CE4" w:rsidRDefault="00005CE4">
      <w:pPr>
        <w:pStyle w:val="ListParagraph"/>
        <w:rPr>
          <w:rFonts w:ascii="Segoe UI" w:hAnsi="Segoe UI"/>
          <w:sz w:val="22"/>
          <w:szCs w:val="22"/>
        </w:rPr>
      </w:pPr>
    </w:p>
    <w:p w14:paraId="7F4867A6" w14:textId="35EC6BE5" w:rsidR="00005CE4" w:rsidRDefault="00400F5F" w:rsidP="00844676">
      <w:pPr>
        <w:pStyle w:val="ListParagraph"/>
        <w:numPr>
          <w:ilvl w:val="0"/>
          <w:numId w:val="2"/>
        </w:numPr>
        <w:rPr>
          <w:rFonts w:ascii="Segoe UI" w:hAnsi="Segoe UI"/>
          <w:sz w:val="22"/>
          <w:szCs w:val="22"/>
        </w:rPr>
      </w:pPr>
      <w:r w:rsidRPr="00400F5F">
        <w:rPr>
          <w:rFonts w:ascii="Segoe UI" w:hAnsi="Segoe UI"/>
          <w:sz w:val="22"/>
          <w:szCs w:val="22"/>
        </w:rPr>
        <w:t>Managers have the ability to assign tasks to Employees, and these tasks can be viewed by the Employees in the web portal.</w:t>
      </w:r>
    </w:p>
    <w:p w14:paraId="17BD3927" w14:textId="77777777" w:rsidR="00844676" w:rsidRDefault="00844676" w:rsidP="00844676">
      <w:pPr>
        <w:pStyle w:val="ListParagraph"/>
        <w:rPr>
          <w:rFonts w:ascii="Segoe UI" w:hAnsi="Segoe UI"/>
          <w:sz w:val="22"/>
          <w:szCs w:val="22"/>
        </w:rPr>
      </w:pPr>
    </w:p>
    <w:p w14:paraId="51464BBB" w14:textId="7AC09889" w:rsidR="00844676" w:rsidRDefault="003023DA" w:rsidP="00844676">
      <w:pPr>
        <w:pStyle w:val="ListParagraph"/>
        <w:numPr>
          <w:ilvl w:val="0"/>
          <w:numId w:val="2"/>
        </w:numPr>
        <w:rPr>
          <w:rFonts w:ascii="Segoe UI" w:hAnsi="Segoe UI"/>
          <w:sz w:val="22"/>
          <w:szCs w:val="22"/>
        </w:rPr>
      </w:pPr>
      <w:r w:rsidRPr="003023DA">
        <w:rPr>
          <w:rFonts w:ascii="Segoe UI" w:hAnsi="Segoe UI"/>
          <w:sz w:val="22"/>
          <w:szCs w:val="22"/>
        </w:rPr>
        <w:t>Employees can easily access the web portal to view the tasks assigned to them, allowing for better coordination and improv</w:t>
      </w:r>
      <w:r w:rsidR="00C07EEC">
        <w:rPr>
          <w:rFonts w:ascii="Segoe UI" w:hAnsi="Segoe UI"/>
          <w:sz w:val="22"/>
          <w:szCs w:val="22"/>
        </w:rPr>
        <w:t>e</w:t>
      </w:r>
      <w:r w:rsidRPr="003023DA">
        <w:rPr>
          <w:rFonts w:ascii="Segoe UI" w:hAnsi="Segoe UI"/>
          <w:sz w:val="22"/>
          <w:szCs w:val="22"/>
        </w:rPr>
        <w:t xml:space="preserve"> productivity.</w:t>
      </w:r>
    </w:p>
    <w:p w14:paraId="10D4387A" w14:textId="77777777" w:rsidR="00844676" w:rsidRPr="00844676" w:rsidRDefault="00844676" w:rsidP="00844676">
      <w:pPr>
        <w:pStyle w:val="ListParagraph"/>
        <w:rPr>
          <w:rFonts w:ascii="Segoe UI" w:hAnsi="Segoe UI"/>
          <w:sz w:val="22"/>
          <w:szCs w:val="22"/>
        </w:rPr>
      </w:pPr>
    </w:p>
    <w:p w14:paraId="3887573E" w14:textId="5E71ABC2" w:rsidR="00005CE4" w:rsidRDefault="00536AD3">
      <w:pPr>
        <w:pStyle w:val="ListParagraph"/>
        <w:numPr>
          <w:ilvl w:val="0"/>
          <w:numId w:val="2"/>
        </w:numPr>
        <w:rPr>
          <w:rFonts w:ascii="Segoe UI" w:hAnsi="Segoe UI"/>
          <w:sz w:val="22"/>
          <w:szCs w:val="22"/>
        </w:rPr>
      </w:pPr>
      <w:r>
        <w:rPr>
          <w:rFonts w:ascii="Segoe UI" w:hAnsi="Segoe UI"/>
          <w:sz w:val="22"/>
          <w:szCs w:val="22"/>
        </w:rPr>
        <w:t xml:space="preserve">Employee Task Management System </w:t>
      </w:r>
      <w:r w:rsidR="00005CE4">
        <w:rPr>
          <w:rFonts w:ascii="Segoe UI" w:hAnsi="Segoe UI"/>
          <w:sz w:val="22"/>
          <w:szCs w:val="22"/>
        </w:rPr>
        <w:t>provides the func</w:t>
      </w:r>
      <w:r w:rsidR="006A37C1">
        <w:rPr>
          <w:rFonts w:ascii="Segoe UI" w:hAnsi="Segoe UI"/>
          <w:sz w:val="22"/>
          <w:szCs w:val="22"/>
        </w:rPr>
        <w:t>tions which connect the</w:t>
      </w:r>
      <w:r w:rsidR="00685CC4">
        <w:rPr>
          <w:rFonts w:ascii="Segoe UI" w:hAnsi="Segoe UI"/>
          <w:sz w:val="22"/>
          <w:szCs w:val="22"/>
        </w:rPr>
        <w:t xml:space="preserve"> Manager</w:t>
      </w:r>
      <w:r w:rsidR="006A37C1">
        <w:rPr>
          <w:rFonts w:ascii="Segoe UI" w:hAnsi="Segoe UI"/>
          <w:sz w:val="22"/>
          <w:szCs w:val="22"/>
        </w:rPr>
        <w:t xml:space="preserve"> and the </w:t>
      </w:r>
      <w:r w:rsidR="00685CC4">
        <w:rPr>
          <w:rFonts w:ascii="Segoe UI" w:hAnsi="Segoe UI"/>
          <w:sz w:val="22"/>
          <w:szCs w:val="22"/>
        </w:rPr>
        <w:t>Employee</w:t>
      </w:r>
      <w:r w:rsidR="006A37C1">
        <w:rPr>
          <w:rFonts w:ascii="Segoe UI" w:hAnsi="Segoe UI"/>
          <w:sz w:val="22"/>
          <w:szCs w:val="22"/>
        </w:rPr>
        <w:t xml:space="preserve"> </w:t>
      </w:r>
      <w:r w:rsidR="00005CE4">
        <w:rPr>
          <w:rFonts w:ascii="Segoe UI" w:hAnsi="Segoe UI"/>
          <w:sz w:val="22"/>
          <w:szCs w:val="22"/>
        </w:rPr>
        <w:t>efficiently.</w:t>
      </w:r>
    </w:p>
    <w:p w14:paraId="3B2AC4D5" w14:textId="032427FC" w:rsidR="00005CE4" w:rsidRDefault="00536AD3">
      <w:pPr>
        <w:pStyle w:val="ListParagraph"/>
        <w:numPr>
          <w:ilvl w:val="0"/>
          <w:numId w:val="2"/>
        </w:numPr>
        <w:spacing w:before="240" w:after="120"/>
        <w:rPr>
          <w:rFonts w:ascii="Segoe UI" w:hAnsi="Segoe UI"/>
          <w:sz w:val="22"/>
          <w:szCs w:val="22"/>
        </w:rPr>
      </w:pPr>
      <w:r>
        <w:rPr>
          <w:rFonts w:ascii="Segoe UI" w:hAnsi="Segoe UI"/>
          <w:sz w:val="22"/>
          <w:szCs w:val="22"/>
        </w:rPr>
        <w:t xml:space="preserve">Employee Task Management System </w:t>
      </w:r>
      <w:r w:rsidR="003A69E2">
        <w:rPr>
          <w:rFonts w:ascii="Segoe UI" w:hAnsi="Segoe UI"/>
          <w:sz w:val="22"/>
          <w:szCs w:val="22"/>
        </w:rPr>
        <w:t>is</w:t>
      </w:r>
      <w:r w:rsidR="00005CE4">
        <w:rPr>
          <w:rFonts w:ascii="Segoe UI" w:hAnsi="Segoe UI"/>
          <w:sz w:val="22"/>
          <w:szCs w:val="22"/>
        </w:rPr>
        <w:t xml:space="preserve"> maintained by Administrator.</w:t>
      </w:r>
    </w:p>
    <w:p w14:paraId="72CDFB03" w14:textId="77777777" w:rsidR="00005CE4" w:rsidRDefault="00005CE4">
      <w:pPr>
        <w:pStyle w:val="Heading1"/>
        <w:rPr>
          <w:rFonts w:ascii="Segoe UI" w:hAnsi="Segoe UI"/>
          <w:sz w:val="22"/>
          <w:szCs w:val="22"/>
        </w:rPr>
      </w:pPr>
    </w:p>
    <w:p w14:paraId="6323A7E9" w14:textId="77777777" w:rsidR="00005CE4" w:rsidRDefault="00005CE4">
      <w:pPr>
        <w:pStyle w:val="Heading1"/>
      </w:pPr>
      <w:r>
        <w:t>3. Functional Requirements Overview</w:t>
      </w:r>
    </w:p>
    <w:p w14:paraId="69ED7F5E" w14:textId="0AD1176C" w:rsidR="00005CE4" w:rsidRDefault="006A37C1" w:rsidP="00E021B0">
      <w:pPr>
        <w:pStyle w:val="ListParagraph"/>
        <w:ind w:firstLine="432"/>
        <w:rPr>
          <w:rFonts w:ascii="Segoe UI" w:hAnsi="Segoe UI"/>
          <w:sz w:val="22"/>
          <w:szCs w:val="22"/>
        </w:rPr>
      </w:pPr>
      <w:r>
        <w:rPr>
          <w:rFonts w:ascii="Segoe UI" w:hAnsi="Segoe UI"/>
          <w:sz w:val="22"/>
          <w:szCs w:val="22"/>
        </w:rPr>
        <w:t>E</w:t>
      </w:r>
      <w:r w:rsidR="000905AE">
        <w:rPr>
          <w:rFonts w:ascii="Segoe UI" w:hAnsi="Segoe UI"/>
          <w:sz w:val="22"/>
          <w:szCs w:val="22"/>
        </w:rPr>
        <w:t>mploye Management</w:t>
      </w:r>
      <w:r>
        <w:rPr>
          <w:rFonts w:ascii="Segoe UI" w:hAnsi="Segoe UI"/>
          <w:sz w:val="22"/>
          <w:szCs w:val="22"/>
        </w:rPr>
        <w:t xml:space="preserve"> System consists of </w:t>
      </w:r>
      <w:r w:rsidR="00225E48">
        <w:rPr>
          <w:rFonts w:ascii="Segoe UI" w:hAnsi="Segoe UI"/>
          <w:sz w:val="22"/>
          <w:szCs w:val="22"/>
        </w:rPr>
        <w:t>three</w:t>
      </w:r>
      <w:r w:rsidR="00005CE4">
        <w:rPr>
          <w:rFonts w:ascii="Segoe UI" w:hAnsi="Segoe UI"/>
          <w:sz w:val="22"/>
          <w:szCs w:val="22"/>
        </w:rPr>
        <w:t xml:space="preserve"> modules described as below.</w:t>
      </w:r>
    </w:p>
    <w:p w14:paraId="573C1E4D" w14:textId="77777777" w:rsidR="00005CE4" w:rsidRDefault="00005CE4">
      <w:pPr>
        <w:pStyle w:val="ListParagraph"/>
        <w:rPr>
          <w:rFonts w:ascii="Segoe UI" w:hAnsi="Segoe UI"/>
          <w:sz w:val="22"/>
          <w:szCs w:val="22"/>
        </w:rPr>
      </w:pPr>
    </w:p>
    <w:p w14:paraId="3863520E" w14:textId="77777777" w:rsidR="00772652" w:rsidRDefault="00772652" w:rsidP="009630A0">
      <w:pPr>
        <w:pStyle w:val="ListParagraph"/>
        <w:rPr>
          <w:rFonts w:ascii="Segoe UI" w:hAnsi="Segoe UI"/>
          <w:sz w:val="22"/>
          <w:szCs w:val="22"/>
        </w:rPr>
      </w:pPr>
    </w:p>
    <w:p w14:paraId="554FB402" w14:textId="44AA8ED2" w:rsidR="00005CE4" w:rsidRPr="006A37C1" w:rsidRDefault="007A2796" w:rsidP="006A37C1">
      <w:pPr>
        <w:pStyle w:val="ListParagraph"/>
        <w:numPr>
          <w:ilvl w:val="0"/>
          <w:numId w:val="3"/>
        </w:numPr>
        <w:rPr>
          <w:rFonts w:ascii="Segoe UI" w:hAnsi="Segoe UI"/>
          <w:sz w:val="22"/>
          <w:szCs w:val="22"/>
        </w:rPr>
      </w:pPr>
      <w:r>
        <w:rPr>
          <w:rFonts w:ascii="Segoe UI" w:hAnsi="Segoe UI"/>
          <w:sz w:val="22"/>
          <w:szCs w:val="22"/>
        </w:rPr>
        <w:t>Administrator</w:t>
      </w:r>
      <w:r w:rsidR="006A37C1">
        <w:rPr>
          <w:rFonts w:ascii="Segoe UI" w:hAnsi="Segoe UI"/>
          <w:sz w:val="22"/>
          <w:szCs w:val="22"/>
        </w:rPr>
        <w:t xml:space="preserve"> Module</w:t>
      </w:r>
    </w:p>
    <w:p w14:paraId="6DB99128" w14:textId="16BF9C43" w:rsidR="00005CE4" w:rsidRDefault="009A550A">
      <w:pPr>
        <w:pStyle w:val="ListParagraph"/>
        <w:numPr>
          <w:ilvl w:val="0"/>
          <w:numId w:val="3"/>
        </w:numPr>
        <w:rPr>
          <w:rFonts w:ascii="Segoe UI" w:hAnsi="Segoe UI"/>
          <w:sz w:val="22"/>
          <w:szCs w:val="22"/>
        </w:rPr>
      </w:pPr>
      <w:r>
        <w:rPr>
          <w:rFonts w:ascii="Segoe UI" w:hAnsi="Segoe UI"/>
          <w:sz w:val="22"/>
          <w:szCs w:val="22"/>
        </w:rPr>
        <w:t>Manager</w:t>
      </w:r>
      <w:r w:rsidR="00005CE4">
        <w:rPr>
          <w:rFonts w:ascii="Segoe UI" w:hAnsi="Segoe UI"/>
          <w:sz w:val="22"/>
          <w:szCs w:val="22"/>
        </w:rPr>
        <w:t xml:space="preserve"> Module</w:t>
      </w:r>
    </w:p>
    <w:p w14:paraId="0302A2F9" w14:textId="74365FF4" w:rsidR="00005CE4" w:rsidRDefault="000B1057">
      <w:pPr>
        <w:pStyle w:val="ListParagraph"/>
        <w:numPr>
          <w:ilvl w:val="0"/>
          <w:numId w:val="3"/>
        </w:numPr>
        <w:rPr>
          <w:rFonts w:ascii="Segoe UI" w:hAnsi="Segoe UI"/>
          <w:sz w:val="22"/>
          <w:szCs w:val="22"/>
        </w:rPr>
      </w:pPr>
      <w:r w:rsidRPr="003023DA">
        <w:rPr>
          <w:rFonts w:ascii="Segoe UI" w:hAnsi="Segoe UI"/>
          <w:sz w:val="22"/>
          <w:szCs w:val="22"/>
        </w:rPr>
        <w:t>Employee</w:t>
      </w:r>
      <w:r w:rsidR="00005CE4">
        <w:rPr>
          <w:rFonts w:ascii="Segoe UI" w:hAnsi="Segoe UI"/>
          <w:sz w:val="22"/>
          <w:szCs w:val="22"/>
        </w:rPr>
        <w:t xml:space="preserve"> Module</w:t>
      </w:r>
    </w:p>
    <w:p w14:paraId="12D28A06" w14:textId="77777777" w:rsidR="00005CE4" w:rsidRDefault="00005CE4">
      <w:pPr>
        <w:pStyle w:val="ListParagraph"/>
        <w:rPr>
          <w:rFonts w:ascii="Trebuchet MS" w:hAnsi="Trebuchet MS"/>
        </w:rPr>
      </w:pPr>
    </w:p>
    <w:p w14:paraId="3205B955" w14:textId="690B09D6" w:rsidR="009E7D83" w:rsidRPr="009E7D83" w:rsidRDefault="009E7D83" w:rsidP="009E7D83">
      <w:pPr>
        <w:pStyle w:val="Heading"/>
        <w:ind w:left="990" w:hanging="360"/>
      </w:pPr>
      <w:r>
        <w:t>3.1</w:t>
      </w:r>
      <w:r w:rsidR="00772652">
        <w:t xml:space="preserve"> </w:t>
      </w:r>
      <w:r w:rsidR="00F55AAA" w:rsidRPr="00F55AAA">
        <w:t>Administrator Module</w:t>
      </w:r>
    </w:p>
    <w:p w14:paraId="701F6F98" w14:textId="712D40B3" w:rsidR="00005CE4" w:rsidRPr="00EE5EFC" w:rsidRDefault="006060DD" w:rsidP="00EE5EFC">
      <w:pPr>
        <w:pStyle w:val="ListParagraph"/>
        <w:numPr>
          <w:ilvl w:val="0"/>
          <w:numId w:val="2"/>
        </w:numPr>
        <w:ind w:left="1418"/>
        <w:rPr>
          <w:rFonts w:ascii="Segoe UI" w:hAnsi="Segoe UI"/>
          <w:sz w:val="22"/>
          <w:szCs w:val="22"/>
        </w:rPr>
      </w:pPr>
      <w:r w:rsidRPr="006060DD">
        <w:rPr>
          <w:rFonts w:ascii="Segoe UI" w:hAnsi="Segoe UI"/>
          <w:sz w:val="22"/>
          <w:szCs w:val="22"/>
        </w:rPr>
        <w:t>Manage user accounts (create, update, delete).</w:t>
      </w:r>
    </w:p>
    <w:p w14:paraId="0109066B" w14:textId="77777777" w:rsidR="009E7D83" w:rsidRPr="009E7D83" w:rsidRDefault="009E7D83" w:rsidP="009E7D83">
      <w:pPr>
        <w:pStyle w:val="ListParagraph"/>
        <w:rPr>
          <w:rFonts w:ascii="Segoe UI" w:hAnsi="Segoe UI"/>
          <w:sz w:val="22"/>
          <w:szCs w:val="22"/>
        </w:rPr>
      </w:pPr>
    </w:p>
    <w:p w14:paraId="5247F56F" w14:textId="1F748BCE" w:rsidR="00005CE4" w:rsidRDefault="006060DD">
      <w:pPr>
        <w:pStyle w:val="ListParagraph"/>
        <w:numPr>
          <w:ilvl w:val="0"/>
          <w:numId w:val="2"/>
        </w:numPr>
        <w:ind w:left="1418"/>
        <w:rPr>
          <w:rFonts w:ascii="Segoe UI" w:hAnsi="Segoe UI"/>
          <w:sz w:val="22"/>
          <w:szCs w:val="22"/>
        </w:rPr>
      </w:pPr>
      <w:r w:rsidRPr="006060DD">
        <w:rPr>
          <w:rFonts w:ascii="Segoe UI" w:hAnsi="Segoe UI"/>
          <w:sz w:val="22"/>
          <w:szCs w:val="22"/>
        </w:rPr>
        <w:t>Access and manage all system data and reports</w:t>
      </w:r>
    </w:p>
    <w:p w14:paraId="2D9F96DE" w14:textId="77777777" w:rsidR="00005CE4" w:rsidRDefault="00005CE4">
      <w:pPr>
        <w:pStyle w:val="ListParagraph"/>
        <w:ind w:left="709"/>
        <w:rPr>
          <w:rFonts w:ascii="Segoe UI" w:hAnsi="Segoe UI"/>
          <w:sz w:val="22"/>
          <w:szCs w:val="22"/>
        </w:rPr>
      </w:pPr>
    </w:p>
    <w:p w14:paraId="4B670999" w14:textId="465ECFEE" w:rsidR="00005CE4" w:rsidRDefault="004C7B64" w:rsidP="00A51AC6">
      <w:pPr>
        <w:pStyle w:val="ListParagraph"/>
        <w:numPr>
          <w:ilvl w:val="0"/>
          <w:numId w:val="2"/>
        </w:numPr>
        <w:ind w:left="1418"/>
        <w:rPr>
          <w:rFonts w:ascii="Segoe UI" w:hAnsi="Segoe UI"/>
          <w:sz w:val="22"/>
          <w:szCs w:val="22"/>
        </w:rPr>
      </w:pPr>
      <w:r>
        <w:rPr>
          <w:rFonts w:ascii="Segoe UI" w:hAnsi="Segoe UI"/>
          <w:sz w:val="22"/>
          <w:szCs w:val="22"/>
        </w:rPr>
        <w:t xml:space="preserve">Ensure System Security </w:t>
      </w:r>
    </w:p>
    <w:p w14:paraId="5DD08AF2" w14:textId="77777777" w:rsidR="00A51AC6" w:rsidRPr="00DE446F" w:rsidRDefault="00A51AC6" w:rsidP="00DE446F">
      <w:pPr>
        <w:rPr>
          <w:rFonts w:ascii="Segoe UI" w:hAnsi="Segoe UI"/>
          <w:sz w:val="22"/>
          <w:szCs w:val="22"/>
        </w:rPr>
      </w:pPr>
    </w:p>
    <w:p w14:paraId="4AE81A35" w14:textId="2ACD9219" w:rsidR="00005CE4" w:rsidRDefault="009E7D83">
      <w:pPr>
        <w:pStyle w:val="Heading"/>
        <w:ind w:left="990" w:hanging="360"/>
      </w:pPr>
      <w:r>
        <w:t>3.2</w:t>
      </w:r>
      <w:r w:rsidR="00772652">
        <w:t xml:space="preserve"> </w:t>
      </w:r>
      <w:r w:rsidR="00FD5108">
        <w:t>Manager</w:t>
      </w:r>
      <w:r w:rsidR="00005CE4">
        <w:t xml:space="preserve"> Module</w:t>
      </w:r>
    </w:p>
    <w:p w14:paraId="4542451C" w14:textId="624EB541" w:rsidR="009E7D83" w:rsidRDefault="00011264" w:rsidP="009E7D83">
      <w:pPr>
        <w:pStyle w:val="ListParagraph"/>
        <w:numPr>
          <w:ilvl w:val="0"/>
          <w:numId w:val="2"/>
        </w:numPr>
        <w:ind w:left="1418"/>
        <w:rPr>
          <w:rFonts w:ascii="Segoe UI" w:hAnsi="Segoe UI"/>
          <w:sz w:val="22"/>
          <w:szCs w:val="22"/>
        </w:rPr>
      </w:pPr>
      <w:r>
        <w:rPr>
          <w:rFonts w:ascii="Segoe UI" w:hAnsi="Segoe UI"/>
          <w:sz w:val="22"/>
          <w:szCs w:val="22"/>
        </w:rPr>
        <w:t>Assign tasks to Employees</w:t>
      </w:r>
    </w:p>
    <w:p w14:paraId="4CF58E13" w14:textId="77777777" w:rsidR="001D379B" w:rsidRDefault="001D379B" w:rsidP="001D379B">
      <w:pPr>
        <w:pStyle w:val="ListParagraph"/>
        <w:ind w:left="1418"/>
        <w:rPr>
          <w:rFonts w:ascii="Segoe UI" w:hAnsi="Segoe UI"/>
          <w:sz w:val="22"/>
          <w:szCs w:val="22"/>
        </w:rPr>
      </w:pPr>
    </w:p>
    <w:p w14:paraId="42477F05" w14:textId="7D6D7414" w:rsidR="009E7D83" w:rsidRPr="009E7D83" w:rsidRDefault="001D379B" w:rsidP="009E7D83">
      <w:pPr>
        <w:pStyle w:val="ListParagraph"/>
        <w:numPr>
          <w:ilvl w:val="0"/>
          <w:numId w:val="2"/>
        </w:numPr>
        <w:ind w:left="1418"/>
        <w:rPr>
          <w:rFonts w:ascii="Segoe UI" w:hAnsi="Segoe UI"/>
          <w:sz w:val="22"/>
          <w:szCs w:val="22"/>
        </w:rPr>
      </w:pPr>
      <w:r>
        <w:rPr>
          <w:rFonts w:ascii="Segoe UI" w:hAnsi="Segoe UI"/>
          <w:sz w:val="22"/>
          <w:szCs w:val="22"/>
        </w:rPr>
        <w:t>View and manage assigned tasks</w:t>
      </w:r>
    </w:p>
    <w:p w14:paraId="4BE0B2C4" w14:textId="77777777" w:rsidR="00005CE4" w:rsidRDefault="00005CE4">
      <w:pPr>
        <w:pStyle w:val="ListParagraph"/>
        <w:ind w:left="709"/>
        <w:rPr>
          <w:rFonts w:ascii="Segoe UI" w:hAnsi="Segoe UI"/>
          <w:sz w:val="22"/>
          <w:szCs w:val="22"/>
        </w:rPr>
      </w:pPr>
    </w:p>
    <w:p w14:paraId="3CC6DF26" w14:textId="77BA69A9" w:rsidR="00772652" w:rsidRDefault="00936DA4" w:rsidP="003667EF">
      <w:pPr>
        <w:pStyle w:val="ListParagraph"/>
        <w:numPr>
          <w:ilvl w:val="0"/>
          <w:numId w:val="2"/>
        </w:numPr>
        <w:ind w:left="1418"/>
        <w:rPr>
          <w:rFonts w:ascii="Segoe UI" w:hAnsi="Segoe UI"/>
          <w:sz w:val="22"/>
          <w:szCs w:val="22"/>
        </w:rPr>
      </w:pPr>
      <w:r>
        <w:rPr>
          <w:rFonts w:ascii="Segoe UI" w:hAnsi="Segoe UI"/>
          <w:sz w:val="22"/>
          <w:szCs w:val="22"/>
        </w:rPr>
        <w:t xml:space="preserve">Generate </w:t>
      </w:r>
      <w:r w:rsidR="00590429">
        <w:rPr>
          <w:rFonts w:ascii="Segoe UI" w:hAnsi="Segoe UI"/>
          <w:sz w:val="22"/>
          <w:szCs w:val="22"/>
        </w:rPr>
        <w:t>a</w:t>
      </w:r>
      <w:r>
        <w:rPr>
          <w:rFonts w:ascii="Segoe UI" w:hAnsi="Segoe UI"/>
          <w:sz w:val="22"/>
          <w:szCs w:val="22"/>
        </w:rPr>
        <w:t>nd view reports related to employee p</w:t>
      </w:r>
      <w:r w:rsidR="0015000F">
        <w:rPr>
          <w:rFonts w:ascii="Segoe UI" w:hAnsi="Segoe UI"/>
          <w:sz w:val="22"/>
          <w:szCs w:val="22"/>
        </w:rPr>
        <w:t>erformance</w:t>
      </w:r>
    </w:p>
    <w:p w14:paraId="5058101D" w14:textId="77777777" w:rsidR="0075634C" w:rsidRPr="0075634C" w:rsidRDefault="0075634C" w:rsidP="0075634C">
      <w:pPr>
        <w:pStyle w:val="ListParagraph"/>
        <w:rPr>
          <w:rFonts w:ascii="Segoe UI" w:hAnsi="Segoe UI"/>
          <w:sz w:val="22"/>
          <w:szCs w:val="22"/>
        </w:rPr>
      </w:pPr>
    </w:p>
    <w:p w14:paraId="0B22C7CF" w14:textId="5AD0D81D" w:rsidR="0075634C" w:rsidRPr="003667EF" w:rsidRDefault="0075634C" w:rsidP="003667EF">
      <w:pPr>
        <w:pStyle w:val="ListParagraph"/>
        <w:numPr>
          <w:ilvl w:val="0"/>
          <w:numId w:val="2"/>
        </w:numPr>
        <w:ind w:left="1418"/>
        <w:rPr>
          <w:rFonts w:ascii="Segoe UI" w:hAnsi="Segoe UI"/>
          <w:sz w:val="22"/>
          <w:szCs w:val="22"/>
        </w:rPr>
      </w:pPr>
      <w:r>
        <w:rPr>
          <w:rFonts w:ascii="Segoe UI" w:hAnsi="Segoe UI"/>
          <w:sz w:val="22"/>
          <w:szCs w:val="22"/>
        </w:rPr>
        <w:t>Manager can keep logs of all Employees</w:t>
      </w:r>
    </w:p>
    <w:p w14:paraId="1C5C1C61" w14:textId="77777777" w:rsidR="00005CE4" w:rsidRPr="007B41E9" w:rsidRDefault="00005CE4" w:rsidP="007B41E9">
      <w:pPr>
        <w:rPr>
          <w:rFonts w:ascii="Segoe UI" w:hAnsi="Segoe UI"/>
          <w:sz w:val="22"/>
          <w:szCs w:val="22"/>
        </w:rPr>
      </w:pPr>
    </w:p>
    <w:p w14:paraId="14B9639F" w14:textId="3371B823" w:rsidR="009E7D83" w:rsidRPr="009E7D83" w:rsidRDefault="009E7D83" w:rsidP="009E7D83">
      <w:pPr>
        <w:pStyle w:val="Heading"/>
        <w:ind w:left="990" w:hanging="360"/>
        <w:rPr>
          <w:rFonts w:ascii="Trebuchet MS" w:hAnsi="Trebuchet MS"/>
        </w:rPr>
      </w:pPr>
      <w:r>
        <w:t>3.3</w:t>
      </w:r>
      <w:r w:rsidR="00005CE4">
        <w:t xml:space="preserve"> </w:t>
      </w:r>
      <w:r w:rsidR="00EE3589">
        <w:rPr>
          <w:rFonts w:ascii="Trebuchet MS" w:hAnsi="Trebuchet MS"/>
        </w:rPr>
        <w:t>Employee</w:t>
      </w:r>
      <w:r w:rsidR="00005CE4">
        <w:rPr>
          <w:rFonts w:ascii="Trebuchet MS" w:hAnsi="Trebuchet MS"/>
        </w:rPr>
        <w:t xml:space="preserve"> Module</w:t>
      </w:r>
    </w:p>
    <w:p w14:paraId="272F8EF3" w14:textId="77777777" w:rsidR="009E7D83" w:rsidRPr="009E7D83" w:rsidRDefault="009E7D83" w:rsidP="009E7D83">
      <w:pPr>
        <w:pStyle w:val="ListParagraph"/>
        <w:ind w:left="1418"/>
        <w:rPr>
          <w:rFonts w:ascii="Segoe UI" w:hAnsi="Segoe UI"/>
          <w:sz w:val="22"/>
          <w:szCs w:val="22"/>
        </w:rPr>
      </w:pPr>
    </w:p>
    <w:p w14:paraId="668BBEFE" w14:textId="67E2471F" w:rsidR="00005CE4" w:rsidRDefault="00CD636A" w:rsidP="00772652">
      <w:pPr>
        <w:pStyle w:val="ListParagraph"/>
        <w:numPr>
          <w:ilvl w:val="0"/>
          <w:numId w:val="2"/>
        </w:numPr>
        <w:ind w:left="1418"/>
        <w:rPr>
          <w:rFonts w:ascii="Segoe UI" w:hAnsi="Segoe UI"/>
          <w:sz w:val="22"/>
          <w:szCs w:val="22"/>
        </w:rPr>
      </w:pPr>
      <w:r>
        <w:rPr>
          <w:rFonts w:ascii="Segoe UI" w:hAnsi="Segoe UI"/>
          <w:sz w:val="22"/>
          <w:szCs w:val="22"/>
        </w:rPr>
        <w:t>View Assigned tasks</w:t>
      </w:r>
    </w:p>
    <w:p w14:paraId="1A2AF164" w14:textId="77777777" w:rsidR="009E7D83" w:rsidRDefault="009E7D83" w:rsidP="009E7D83">
      <w:pPr>
        <w:pStyle w:val="ListParagraph"/>
        <w:rPr>
          <w:rFonts w:ascii="Segoe UI" w:hAnsi="Segoe UI"/>
          <w:sz w:val="22"/>
          <w:szCs w:val="22"/>
        </w:rPr>
      </w:pPr>
    </w:p>
    <w:p w14:paraId="7C7B3801" w14:textId="1DBF4413" w:rsidR="00772652" w:rsidRDefault="00533C3B" w:rsidP="00772652">
      <w:pPr>
        <w:pStyle w:val="ListParagraph"/>
        <w:numPr>
          <w:ilvl w:val="0"/>
          <w:numId w:val="2"/>
        </w:numPr>
        <w:ind w:left="1418"/>
        <w:rPr>
          <w:rFonts w:ascii="Segoe UI" w:hAnsi="Segoe UI"/>
          <w:sz w:val="22"/>
          <w:szCs w:val="22"/>
        </w:rPr>
      </w:pPr>
      <w:r w:rsidRPr="00533C3B">
        <w:rPr>
          <w:rFonts w:ascii="Segoe UI" w:hAnsi="Segoe UI"/>
          <w:sz w:val="22"/>
          <w:szCs w:val="22"/>
        </w:rPr>
        <w:t>Update task status and provide progress updates.</w:t>
      </w:r>
    </w:p>
    <w:p w14:paraId="1E2084C9" w14:textId="77777777" w:rsidR="009E7D83" w:rsidRDefault="009E7D83" w:rsidP="009E7D83">
      <w:pPr>
        <w:pStyle w:val="ListParagraph"/>
        <w:rPr>
          <w:rFonts w:ascii="Segoe UI" w:hAnsi="Segoe UI"/>
          <w:sz w:val="22"/>
          <w:szCs w:val="22"/>
        </w:rPr>
      </w:pPr>
    </w:p>
    <w:p w14:paraId="6092E7C3" w14:textId="707B478E" w:rsidR="00772652" w:rsidRDefault="00F6289D" w:rsidP="00772652">
      <w:pPr>
        <w:pStyle w:val="ListParagraph"/>
        <w:numPr>
          <w:ilvl w:val="0"/>
          <w:numId w:val="2"/>
        </w:numPr>
        <w:ind w:left="1418"/>
        <w:rPr>
          <w:rFonts w:ascii="Segoe UI" w:hAnsi="Segoe UI"/>
          <w:sz w:val="22"/>
          <w:szCs w:val="22"/>
        </w:rPr>
      </w:pPr>
      <w:r w:rsidRPr="00F6289D">
        <w:rPr>
          <w:rFonts w:ascii="Segoe UI" w:hAnsi="Segoe UI"/>
          <w:sz w:val="22"/>
          <w:szCs w:val="22"/>
        </w:rPr>
        <w:t>Communicate with the manager regarding task details.</w:t>
      </w:r>
    </w:p>
    <w:p w14:paraId="771747C6" w14:textId="77777777" w:rsidR="00622575" w:rsidRPr="00622575" w:rsidRDefault="00622575" w:rsidP="00622575">
      <w:pPr>
        <w:pStyle w:val="ListParagraph"/>
        <w:rPr>
          <w:rFonts w:ascii="Segoe UI" w:hAnsi="Segoe UI"/>
          <w:sz w:val="22"/>
          <w:szCs w:val="22"/>
        </w:rPr>
      </w:pPr>
    </w:p>
    <w:p w14:paraId="7C5DDD15" w14:textId="49997103" w:rsidR="00005CE4" w:rsidRPr="0025274C" w:rsidRDefault="00005CE4" w:rsidP="0025274C">
      <w:pPr>
        <w:pStyle w:val="ListParagraph"/>
        <w:ind w:left="1418"/>
        <w:rPr>
          <w:rFonts w:ascii="Segoe UI" w:hAnsi="Segoe UI"/>
          <w:sz w:val="22"/>
          <w:szCs w:val="22"/>
        </w:rPr>
      </w:pPr>
    </w:p>
    <w:p w14:paraId="37F770EE" w14:textId="77777777" w:rsidR="00005CE4" w:rsidRDefault="00005CE4" w:rsidP="00772652">
      <w:pPr>
        <w:pStyle w:val="ListParagraph"/>
        <w:rPr>
          <w:rFonts w:ascii="Segoe UI" w:hAnsi="Segoe UI"/>
          <w:sz w:val="22"/>
          <w:szCs w:val="22"/>
        </w:rPr>
      </w:pPr>
    </w:p>
    <w:p w14:paraId="2AB42F82" w14:textId="77777777" w:rsidR="00005CE4" w:rsidRDefault="00005CE4">
      <w:pPr>
        <w:pStyle w:val="Heading1"/>
        <w:ind w:left="0" w:firstLine="0"/>
      </w:pPr>
      <w:r>
        <w:t xml:space="preserve">4. Non-functional Requirements </w:t>
      </w:r>
    </w:p>
    <w:p w14:paraId="5D8F47EB"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44A5B84E" w14:textId="2952A4D5" w:rsidR="0089751E" w:rsidRDefault="0089751E">
      <w:pPr>
        <w:pStyle w:val="BodyText"/>
        <w:numPr>
          <w:ilvl w:val="0"/>
          <w:numId w:val="7"/>
        </w:numPr>
        <w:rPr>
          <w:rFonts w:ascii="Segoe UI" w:hAnsi="Segoe UI"/>
          <w:sz w:val="22"/>
          <w:szCs w:val="22"/>
        </w:rPr>
      </w:pPr>
      <w:r w:rsidRPr="0089751E">
        <w:rPr>
          <w:rFonts w:ascii="Segoe UI" w:hAnsi="Segoe UI"/>
          <w:sz w:val="22"/>
          <w:szCs w:val="22"/>
        </w:rPr>
        <w:t>The system should be designed for easy maintenance and updates</w:t>
      </w:r>
      <w:r>
        <w:rPr>
          <w:rFonts w:ascii="Segoe UI" w:hAnsi="Segoe UI"/>
          <w:sz w:val="22"/>
          <w:szCs w:val="22"/>
        </w:rPr>
        <w:t>.</w:t>
      </w:r>
    </w:p>
    <w:p w14:paraId="58F15C20" w14:textId="0DCD4FAD" w:rsidR="00005CE4" w:rsidRDefault="00004B0C">
      <w:pPr>
        <w:pStyle w:val="BodyText"/>
        <w:numPr>
          <w:ilvl w:val="0"/>
          <w:numId w:val="7"/>
        </w:numPr>
        <w:rPr>
          <w:rFonts w:ascii="Segoe UI" w:hAnsi="Segoe UI"/>
          <w:sz w:val="22"/>
          <w:szCs w:val="22"/>
        </w:rPr>
      </w:pPr>
      <w:r>
        <w:rPr>
          <w:rFonts w:ascii="Segoe UI" w:hAnsi="Segoe UI"/>
          <w:sz w:val="22"/>
          <w:szCs w:val="22"/>
        </w:rPr>
        <w:t>The System should be user friendly</w:t>
      </w:r>
    </w:p>
    <w:p w14:paraId="3E6824F2"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69B89934" w14:textId="20753925" w:rsidR="005700A6" w:rsidRDefault="005700A6">
      <w:pPr>
        <w:pStyle w:val="BodyText"/>
        <w:numPr>
          <w:ilvl w:val="0"/>
          <w:numId w:val="7"/>
        </w:numPr>
        <w:rPr>
          <w:rFonts w:ascii="Segoe UI" w:hAnsi="Segoe UI"/>
          <w:sz w:val="22"/>
          <w:szCs w:val="22"/>
        </w:rPr>
      </w:pPr>
      <w:r>
        <w:rPr>
          <w:rFonts w:ascii="Segoe UI" w:hAnsi="Segoe UI"/>
          <w:sz w:val="22"/>
          <w:szCs w:val="22"/>
        </w:rPr>
        <w:t>The System Should be Responsive</w:t>
      </w:r>
    </w:p>
    <w:p w14:paraId="3C5E3247" w14:textId="4318820E" w:rsidR="00005CE4" w:rsidRDefault="005700A6">
      <w:pPr>
        <w:pStyle w:val="BodyText"/>
        <w:rPr>
          <w:rFonts w:ascii="Segoe UI" w:hAnsi="Segoe UI"/>
          <w:sz w:val="22"/>
          <w:szCs w:val="22"/>
        </w:rPr>
      </w:pPr>
      <w:r>
        <w:rPr>
          <w:rFonts w:ascii="Segoe UI" w:hAnsi="Segoe UI"/>
          <w:sz w:val="22"/>
          <w:szCs w:val="22"/>
        </w:rPr>
        <w:t xml:space="preserve">   </w:t>
      </w: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735324492">
    <w:abstractNumId w:val="0"/>
  </w:num>
  <w:num w:numId="2" w16cid:durableId="1170145757">
    <w:abstractNumId w:val="1"/>
  </w:num>
  <w:num w:numId="3" w16cid:durableId="2003577949">
    <w:abstractNumId w:val="2"/>
  </w:num>
  <w:num w:numId="4" w16cid:durableId="1015116335">
    <w:abstractNumId w:val="3"/>
  </w:num>
  <w:num w:numId="5" w16cid:durableId="1167399358">
    <w:abstractNumId w:val="4"/>
  </w:num>
  <w:num w:numId="6" w16cid:durableId="1642034328">
    <w:abstractNumId w:val="5"/>
  </w:num>
  <w:num w:numId="7" w16cid:durableId="1984656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4B0C"/>
    <w:rsid w:val="00005CE4"/>
    <w:rsid w:val="00011264"/>
    <w:rsid w:val="00020459"/>
    <w:rsid w:val="00057A13"/>
    <w:rsid w:val="000766B0"/>
    <w:rsid w:val="000905AE"/>
    <w:rsid w:val="000B1057"/>
    <w:rsid w:val="000B627E"/>
    <w:rsid w:val="000C4C50"/>
    <w:rsid w:val="000E6E7C"/>
    <w:rsid w:val="00103EBD"/>
    <w:rsid w:val="0010420D"/>
    <w:rsid w:val="00115636"/>
    <w:rsid w:val="00131E32"/>
    <w:rsid w:val="00144020"/>
    <w:rsid w:val="00145CAD"/>
    <w:rsid w:val="0015000F"/>
    <w:rsid w:val="0017522E"/>
    <w:rsid w:val="001951F3"/>
    <w:rsid w:val="001B7DCE"/>
    <w:rsid w:val="001C1D01"/>
    <w:rsid w:val="001D35B0"/>
    <w:rsid w:val="001D3716"/>
    <w:rsid w:val="001D379B"/>
    <w:rsid w:val="00217D86"/>
    <w:rsid w:val="00225E48"/>
    <w:rsid w:val="0025274C"/>
    <w:rsid w:val="00257A5C"/>
    <w:rsid w:val="002A2824"/>
    <w:rsid w:val="002A654C"/>
    <w:rsid w:val="002A6CEA"/>
    <w:rsid w:val="002C2BCF"/>
    <w:rsid w:val="003023DA"/>
    <w:rsid w:val="00332F87"/>
    <w:rsid w:val="00346DD9"/>
    <w:rsid w:val="003602FC"/>
    <w:rsid w:val="003667EF"/>
    <w:rsid w:val="00384308"/>
    <w:rsid w:val="00387BC2"/>
    <w:rsid w:val="00393F6C"/>
    <w:rsid w:val="00396874"/>
    <w:rsid w:val="003A69E2"/>
    <w:rsid w:val="00400F5F"/>
    <w:rsid w:val="00404D47"/>
    <w:rsid w:val="00410C1B"/>
    <w:rsid w:val="00414AB3"/>
    <w:rsid w:val="00416DB4"/>
    <w:rsid w:val="00422894"/>
    <w:rsid w:val="00422C2C"/>
    <w:rsid w:val="004345F5"/>
    <w:rsid w:val="00442039"/>
    <w:rsid w:val="004474F9"/>
    <w:rsid w:val="004A0671"/>
    <w:rsid w:val="004B75D4"/>
    <w:rsid w:val="004C6469"/>
    <w:rsid w:val="004C7B64"/>
    <w:rsid w:val="004D1D4D"/>
    <w:rsid w:val="00510D48"/>
    <w:rsid w:val="0053122D"/>
    <w:rsid w:val="00533C3B"/>
    <w:rsid w:val="00536AD3"/>
    <w:rsid w:val="0056675A"/>
    <w:rsid w:val="005700A6"/>
    <w:rsid w:val="00576DFB"/>
    <w:rsid w:val="00590429"/>
    <w:rsid w:val="005E4112"/>
    <w:rsid w:val="00601AF6"/>
    <w:rsid w:val="006060DD"/>
    <w:rsid w:val="00622575"/>
    <w:rsid w:val="00630D43"/>
    <w:rsid w:val="00656BBB"/>
    <w:rsid w:val="0068546D"/>
    <w:rsid w:val="00685CC4"/>
    <w:rsid w:val="006A37C1"/>
    <w:rsid w:val="006C0EF8"/>
    <w:rsid w:val="006C6F39"/>
    <w:rsid w:val="006E2EA3"/>
    <w:rsid w:val="00710FE0"/>
    <w:rsid w:val="0075634C"/>
    <w:rsid w:val="00767AA3"/>
    <w:rsid w:val="00772652"/>
    <w:rsid w:val="007755A8"/>
    <w:rsid w:val="00783CE5"/>
    <w:rsid w:val="007A2796"/>
    <w:rsid w:val="007B41E9"/>
    <w:rsid w:val="008330C7"/>
    <w:rsid w:val="00844676"/>
    <w:rsid w:val="00844A0B"/>
    <w:rsid w:val="00847DD3"/>
    <w:rsid w:val="0085179F"/>
    <w:rsid w:val="0089067B"/>
    <w:rsid w:val="0089751E"/>
    <w:rsid w:val="008A4A2F"/>
    <w:rsid w:val="008A5C51"/>
    <w:rsid w:val="008C7D13"/>
    <w:rsid w:val="008D556A"/>
    <w:rsid w:val="008F49B6"/>
    <w:rsid w:val="009066CF"/>
    <w:rsid w:val="00936DA4"/>
    <w:rsid w:val="00950F7C"/>
    <w:rsid w:val="009630A0"/>
    <w:rsid w:val="00995BDF"/>
    <w:rsid w:val="009A3DC8"/>
    <w:rsid w:val="009A550A"/>
    <w:rsid w:val="009D6130"/>
    <w:rsid w:val="009E0D7A"/>
    <w:rsid w:val="009E7D83"/>
    <w:rsid w:val="00A12721"/>
    <w:rsid w:val="00A51AC6"/>
    <w:rsid w:val="00A748AB"/>
    <w:rsid w:val="00AD3DB7"/>
    <w:rsid w:val="00B34969"/>
    <w:rsid w:val="00B511E5"/>
    <w:rsid w:val="00B52584"/>
    <w:rsid w:val="00BF1768"/>
    <w:rsid w:val="00C07EEC"/>
    <w:rsid w:val="00C47144"/>
    <w:rsid w:val="00C742B9"/>
    <w:rsid w:val="00CA633B"/>
    <w:rsid w:val="00CD1F13"/>
    <w:rsid w:val="00CD235D"/>
    <w:rsid w:val="00CD636A"/>
    <w:rsid w:val="00CD6475"/>
    <w:rsid w:val="00CF09B2"/>
    <w:rsid w:val="00D00D62"/>
    <w:rsid w:val="00D5469B"/>
    <w:rsid w:val="00D67865"/>
    <w:rsid w:val="00DB0B9B"/>
    <w:rsid w:val="00DE3688"/>
    <w:rsid w:val="00DE446F"/>
    <w:rsid w:val="00E021B0"/>
    <w:rsid w:val="00E3739C"/>
    <w:rsid w:val="00E94696"/>
    <w:rsid w:val="00E94B9D"/>
    <w:rsid w:val="00E97C36"/>
    <w:rsid w:val="00EB62C7"/>
    <w:rsid w:val="00EC4FA7"/>
    <w:rsid w:val="00EE3589"/>
    <w:rsid w:val="00EE5EFC"/>
    <w:rsid w:val="00EF2176"/>
    <w:rsid w:val="00F0757A"/>
    <w:rsid w:val="00F313A7"/>
    <w:rsid w:val="00F41480"/>
    <w:rsid w:val="00F43081"/>
    <w:rsid w:val="00F55AAA"/>
    <w:rsid w:val="00F6289D"/>
    <w:rsid w:val="00FB4AB1"/>
    <w:rsid w:val="00FB6917"/>
    <w:rsid w:val="00FD5108"/>
    <w:rsid w:val="00FE387A"/>
    <w:rsid w:val="00FE464D"/>
    <w:rsid w:val="00FE6ABB"/>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0C2DCA"/>
  <w15:docId w15:val="{E43883D0-16F7-42BB-BED7-F0AEE791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Normal"/>
    <w:next w:val="Normal"/>
    <w:link w:val="Heading4Char"/>
    <w:uiPriority w:val="9"/>
    <w:semiHidden/>
    <w:unhideWhenUsed/>
    <w:qFormat/>
    <w:rsid w:val="00F55AAA"/>
    <w:pPr>
      <w:keepNext/>
      <w:keepLines/>
      <w:spacing w:before="40"/>
      <w:outlineLvl w:val="3"/>
    </w:pPr>
    <w:rPr>
      <w:rFonts w:asciiTheme="majorHAnsi" w:eastAsiaTheme="majorEastAsia" w:hAnsiTheme="majorHAnsi"/>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Heading4Char">
    <w:name w:val="Heading 4 Char"/>
    <w:basedOn w:val="DefaultParagraphFont"/>
    <w:link w:val="Heading4"/>
    <w:uiPriority w:val="9"/>
    <w:semiHidden/>
    <w:rsid w:val="00F55AAA"/>
    <w:rPr>
      <w:rFonts w:asciiTheme="majorHAnsi" w:eastAsiaTheme="majorEastAsia" w:hAnsiTheme="majorHAnsi" w:cs="Mangal"/>
      <w:i/>
      <w:iCs/>
      <w:color w:val="365F91" w:themeColor="accent1" w:themeShade="B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7854">
      <w:bodyDiv w:val="1"/>
      <w:marLeft w:val="0"/>
      <w:marRight w:val="0"/>
      <w:marTop w:val="0"/>
      <w:marBottom w:val="0"/>
      <w:divBdr>
        <w:top w:val="none" w:sz="0" w:space="0" w:color="auto"/>
        <w:left w:val="none" w:sz="0" w:space="0" w:color="auto"/>
        <w:bottom w:val="none" w:sz="0" w:space="0" w:color="auto"/>
        <w:right w:val="none" w:sz="0" w:space="0" w:color="auto"/>
      </w:divBdr>
      <w:divsChild>
        <w:div w:id="628324678">
          <w:marLeft w:val="0"/>
          <w:marRight w:val="0"/>
          <w:marTop w:val="0"/>
          <w:marBottom w:val="0"/>
          <w:divBdr>
            <w:top w:val="none" w:sz="0" w:space="0" w:color="auto"/>
            <w:left w:val="none" w:sz="0" w:space="0" w:color="auto"/>
            <w:bottom w:val="none" w:sz="0" w:space="0" w:color="auto"/>
            <w:right w:val="none" w:sz="0" w:space="0" w:color="auto"/>
          </w:divBdr>
          <w:divsChild>
            <w:div w:id="363485982">
              <w:marLeft w:val="0"/>
              <w:marRight w:val="0"/>
              <w:marTop w:val="0"/>
              <w:marBottom w:val="0"/>
              <w:divBdr>
                <w:top w:val="none" w:sz="0" w:space="0" w:color="auto"/>
                <w:left w:val="none" w:sz="0" w:space="0" w:color="auto"/>
                <w:bottom w:val="none" w:sz="0" w:space="0" w:color="auto"/>
                <w:right w:val="none" w:sz="0" w:space="0" w:color="auto"/>
              </w:divBdr>
            </w:div>
          </w:divsChild>
        </w:div>
        <w:div w:id="1666780298">
          <w:marLeft w:val="0"/>
          <w:marRight w:val="0"/>
          <w:marTop w:val="0"/>
          <w:marBottom w:val="0"/>
          <w:divBdr>
            <w:top w:val="none" w:sz="0" w:space="0" w:color="auto"/>
            <w:left w:val="none" w:sz="0" w:space="0" w:color="auto"/>
            <w:bottom w:val="none" w:sz="0" w:space="0" w:color="auto"/>
            <w:right w:val="none" w:sz="0" w:space="0" w:color="auto"/>
          </w:divBdr>
          <w:divsChild>
            <w:div w:id="1150824173">
              <w:marLeft w:val="0"/>
              <w:marRight w:val="0"/>
              <w:marTop w:val="0"/>
              <w:marBottom w:val="0"/>
              <w:divBdr>
                <w:top w:val="none" w:sz="0" w:space="0" w:color="auto"/>
                <w:left w:val="none" w:sz="0" w:space="0" w:color="auto"/>
                <w:bottom w:val="none" w:sz="0" w:space="0" w:color="auto"/>
                <w:right w:val="none" w:sz="0" w:space="0" w:color="auto"/>
              </w:divBdr>
              <w:divsChild>
                <w:div w:id="1220939511">
                  <w:marLeft w:val="0"/>
                  <w:marRight w:val="0"/>
                  <w:marTop w:val="0"/>
                  <w:marBottom w:val="0"/>
                  <w:divBdr>
                    <w:top w:val="none" w:sz="0" w:space="0" w:color="auto"/>
                    <w:left w:val="none" w:sz="0" w:space="0" w:color="auto"/>
                    <w:bottom w:val="none" w:sz="0" w:space="0" w:color="auto"/>
                    <w:right w:val="none" w:sz="0" w:space="0" w:color="auto"/>
                  </w:divBdr>
                </w:div>
                <w:div w:id="607080101">
                  <w:marLeft w:val="300"/>
                  <w:marRight w:val="0"/>
                  <w:marTop w:val="0"/>
                  <w:marBottom w:val="0"/>
                  <w:divBdr>
                    <w:top w:val="none" w:sz="0" w:space="0" w:color="auto"/>
                    <w:left w:val="none" w:sz="0" w:space="0" w:color="auto"/>
                    <w:bottom w:val="none" w:sz="0" w:space="0" w:color="auto"/>
                    <w:right w:val="none" w:sz="0" w:space="0" w:color="auto"/>
                  </w:divBdr>
                </w:div>
                <w:div w:id="845945511">
                  <w:marLeft w:val="300"/>
                  <w:marRight w:val="0"/>
                  <w:marTop w:val="0"/>
                  <w:marBottom w:val="0"/>
                  <w:divBdr>
                    <w:top w:val="none" w:sz="0" w:space="0" w:color="auto"/>
                    <w:left w:val="none" w:sz="0" w:space="0" w:color="auto"/>
                    <w:bottom w:val="none" w:sz="0" w:space="0" w:color="auto"/>
                    <w:right w:val="none" w:sz="0" w:space="0" w:color="auto"/>
                  </w:divBdr>
                </w:div>
                <w:div w:id="37096279">
                  <w:marLeft w:val="300"/>
                  <w:marRight w:val="0"/>
                  <w:marTop w:val="0"/>
                  <w:marBottom w:val="0"/>
                  <w:divBdr>
                    <w:top w:val="none" w:sz="0" w:space="0" w:color="auto"/>
                    <w:left w:val="none" w:sz="0" w:space="0" w:color="auto"/>
                    <w:bottom w:val="none" w:sz="0" w:space="0" w:color="auto"/>
                    <w:right w:val="none" w:sz="0" w:space="0" w:color="auto"/>
                  </w:divBdr>
                </w:div>
                <w:div w:id="208155624">
                  <w:marLeft w:val="0"/>
                  <w:marRight w:val="0"/>
                  <w:marTop w:val="0"/>
                  <w:marBottom w:val="0"/>
                  <w:divBdr>
                    <w:top w:val="none" w:sz="0" w:space="0" w:color="auto"/>
                    <w:left w:val="none" w:sz="0" w:space="0" w:color="auto"/>
                    <w:bottom w:val="none" w:sz="0" w:space="0" w:color="auto"/>
                    <w:right w:val="none" w:sz="0" w:space="0" w:color="auto"/>
                  </w:divBdr>
                </w:div>
                <w:div w:id="1761099068">
                  <w:marLeft w:val="60"/>
                  <w:marRight w:val="0"/>
                  <w:marTop w:val="0"/>
                  <w:marBottom w:val="0"/>
                  <w:divBdr>
                    <w:top w:val="none" w:sz="0" w:space="0" w:color="auto"/>
                    <w:left w:val="none" w:sz="0" w:space="0" w:color="auto"/>
                    <w:bottom w:val="none" w:sz="0" w:space="0" w:color="auto"/>
                    <w:right w:val="none" w:sz="0" w:space="0" w:color="auto"/>
                  </w:divBdr>
                </w:div>
              </w:divsChild>
            </w:div>
            <w:div w:id="20396826">
              <w:marLeft w:val="0"/>
              <w:marRight w:val="0"/>
              <w:marTop w:val="0"/>
              <w:marBottom w:val="0"/>
              <w:divBdr>
                <w:top w:val="none" w:sz="0" w:space="0" w:color="auto"/>
                <w:left w:val="none" w:sz="0" w:space="0" w:color="auto"/>
                <w:bottom w:val="none" w:sz="0" w:space="0" w:color="auto"/>
                <w:right w:val="none" w:sz="0" w:space="0" w:color="auto"/>
              </w:divBdr>
              <w:divsChild>
                <w:div w:id="2026705564">
                  <w:marLeft w:val="0"/>
                  <w:marRight w:val="0"/>
                  <w:marTop w:val="120"/>
                  <w:marBottom w:val="0"/>
                  <w:divBdr>
                    <w:top w:val="none" w:sz="0" w:space="0" w:color="auto"/>
                    <w:left w:val="none" w:sz="0" w:space="0" w:color="auto"/>
                    <w:bottom w:val="none" w:sz="0" w:space="0" w:color="auto"/>
                    <w:right w:val="none" w:sz="0" w:space="0" w:color="auto"/>
                  </w:divBdr>
                  <w:divsChild>
                    <w:div w:id="1805390392">
                      <w:marLeft w:val="0"/>
                      <w:marRight w:val="0"/>
                      <w:marTop w:val="0"/>
                      <w:marBottom w:val="0"/>
                      <w:divBdr>
                        <w:top w:val="none" w:sz="0" w:space="0" w:color="auto"/>
                        <w:left w:val="none" w:sz="0" w:space="0" w:color="auto"/>
                        <w:bottom w:val="none" w:sz="0" w:space="0" w:color="auto"/>
                        <w:right w:val="none" w:sz="0" w:space="0" w:color="auto"/>
                      </w:divBdr>
                      <w:divsChild>
                        <w:div w:id="1516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6380">
      <w:bodyDiv w:val="1"/>
      <w:marLeft w:val="0"/>
      <w:marRight w:val="0"/>
      <w:marTop w:val="0"/>
      <w:marBottom w:val="0"/>
      <w:divBdr>
        <w:top w:val="none" w:sz="0" w:space="0" w:color="auto"/>
        <w:left w:val="none" w:sz="0" w:space="0" w:color="auto"/>
        <w:bottom w:val="none" w:sz="0" w:space="0" w:color="auto"/>
        <w:right w:val="none" w:sz="0" w:space="0" w:color="auto"/>
      </w:divBdr>
    </w:div>
    <w:div w:id="220215214">
      <w:bodyDiv w:val="1"/>
      <w:marLeft w:val="0"/>
      <w:marRight w:val="0"/>
      <w:marTop w:val="0"/>
      <w:marBottom w:val="0"/>
      <w:divBdr>
        <w:top w:val="none" w:sz="0" w:space="0" w:color="auto"/>
        <w:left w:val="none" w:sz="0" w:space="0" w:color="auto"/>
        <w:bottom w:val="none" w:sz="0" w:space="0" w:color="auto"/>
        <w:right w:val="none" w:sz="0" w:space="0" w:color="auto"/>
      </w:divBdr>
    </w:div>
    <w:div w:id="403256777">
      <w:bodyDiv w:val="1"/>
      <w:marLeft w:val="0"/>
      <w:marRight w:val="0"/>
      <w:marTop w:val="0"/>
      <w:marBottom w:val="0"/>
      <w:divBdr>
        <w:top w:val="none" w:sz="0" w:space="0" w:color="auto"/>
        <w:left w:val="none" w:sz="0" w:space="0" w:color="auto"/>
        <w:bottom w:val="none" w:sz="0" w:space="0" w:color="auto"/>
        <w:right w:val="none" w:sz="0" w:space="0" w:color="auto"/>
      </w:divBdr>
    </w:div>
    <w:div w:id="819997673">
      <w:bodyDiv w:val="1"/>
      <w:marLeft w:val="0"/>
      <w:marRight w:val="0"/>
      <w:marTop w:val="0"/>
      <w:marBottom w:val="0"/>
      <w:divBdr>
        <w:top w:val="none" w:sz="0" w:space="0" w:color="auto"/>
        <w:left w:val="none" w:sz="0" w:space="0" w:color="auto"/>
        <w:bottom w:val="none" w:sz="0" w:space="0" w:color="auto"/>
        <w:right w:val="none" w:sz="0" w:space="0" w:color="auto"/>
      </w:divBdr>
    </w:div>
    <w:div w:id="869074137">
      <w:bodyDiv w:val="1"/>
      <w:marLeft w:val="0"/>
      <w:marRight w:val="0"/>
      <w:marTop w:val="0"/>
      <w:marBottom w:val="0"/>
      <w:divBdr>
        <w:top w:val="none" w:sz="0" w:space="0" w:color="auto"/>
        <w:left w:val="none" w:sz="0" w:space="0" w:color="auto"/>
        <w:bottom w:val="none" w:sz="0" w:space="0" w:color="auto"/>
        <w:right w:val="none" w:sz="0" w:space="0" w:color="auto"/>
      </w:divBdr>
    </w:div>
    <w:div w:id="1018582698">
      <w:bodyDiv w:val="1"/>
      <w:marLeft w:val="0"/>
      <w:marRight w:val="0"/>
      <w:marTop w:val="0"/>
      <w:marBottom w:val="0"/>
      <w:divBdr>
        <w:top w:val="none" w:sz="0" w:space="0" w:color="auto"/>
        <w:left w:val="none" w:sz="0" w:space="0" w:color="auto"/>
        <w:bottom w:val="none" w:sz="0" w:space="0" w:color="auto"/>
        <w:right w:val="none" w:sz="0" w:space="0" w:color="auto"/>
      </w:divBdr>
    </w:div>
    <w:div w:id="1364672588">
      <w:bodyDiv w:val="1"/>
      <w:marLeft w:val="0"/>
      <w:marRight w:val="0"/>
      <w:marTop w:val="0"/>
      <w:marBottom w:val="0"/>
      <w:divBdr>
        <w:top w:val="none" w:sz="0" w:space="0" w:color="auto"/>
        <w:left w:val="none" w:sz="0" w:space="0" w:color="auto"/>
        <w:bottom w:val="none" w:sz="0" w:space="0" w:color="auto"/>
        <w:right w:val="none" w:sz="0" w:space="0" w:color="auto"/>
      </w:divBdr>
    </w:div>
    <w:div w:id="1470434134">
      <w:bodyDiv w:val="1"/>
      <w:marLeft w:val="0"/>
      <w:marRight w:val="0"/>
      <w:marTop w:val="0"/>
      <w:marBottom w:val="0"/>
      <w:divBdr>
        <w:top w:val="none" w:sz="0" w:space="0" w:color="auto"/>
        <w:left w:val="none" w:sz="0" w:space="0" w:color="auto"/>
        <w:bottom w:val="none" w:sz="0" w:space="0" w:color="auto"/>
        <w:right w:val="none" w:sz="0" w:space="0" w:color="auto"/>
      </w:divBdr>
    </w:div>
    <w:div w:id="1525704705">
      <w:bodyDiv w:val="1"/>
      <w:marLeft w:val="0"/>
      <w:marRight w:val="0"/>
      <w:marTop w:val="0"/>
      <w:marBottom w:val="0"/>
      <w:divBdr>
        <w:top w:val="none" w:sz="0" w:space="0" w:color="auto"/>
        <w:left w:val="none" w:sz="0" w:space="0" w:color="auto"/>
        <w:bottom w:val="none" w:sz="0" w:space="0" w:color="auto"/>
        <w:right w:val="none" w:sz="0" w:space="0" w:color="auto"/>
      </w:divBdr>
    </w:div>
    <w:div w:id="1565792396">
      <w:bodyDiv w:val="1"/>
      <w:marLeft w:val="0"/>
      <w:marRight w:val="0"/>
      <w:marTop w:val="0"/>
      <w:marBottom w:val="0"/>
      <w:divBdr>
        <w:top w:val="none" w:sz="0" w:space="0" w:color="auto"/>
        <w:left w:val="none" w:sz="0" w:space="0" w:color="auto"/>
        <w:bottom w:val="none" w:sz="0" w:space="0" w:color="auto"/>
        <w:right w:val="none" w:sz="0" w:space="0" w:color="auto"/>
      </w:divBdr>
    </w:div>
    <w:div w:id="2097481622">
      <w:bodyDiv w:val="1"/>
      <w:marLeft w:val="0"/>
      <w:marRight w:val="0"/>
      <w:marTop w:val="0"/>
      <w:marBottom w:val="0"/>
      <w:divBdr>
        <w:top w:val="none" w:sz="0" w:space="0" w:color="auto"/>
        <w:left w:val="none" w:sz="0" w:space="0" w:color="auto"/>
        <w:bottom w:val="none" w:sz="0" w:space="0" w:color="auto"/>
        <w:right w:val="none" w:sz="0" w:space="0" w:color="auto"/>
      </w:divBdr>
    </w:div>
    <w:div w:id="21175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2A8E-B0A4-4D7A-B9E0-3D278F0C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Vivek Patil</cp:lastModifiedBy>
  <cp:revision>95</cp:revision>
  <cp:lastPrinted>1899-12-31T18:30:00Z</cp:lastPrinted>
  <dcterms:created xsi:type="dcterms:W3CDTF">2024-06-05T17:12:00Z</dcterms:created>
  <dcterms:modified xsi:type="dcterms:W3CDTF">2024-06-11T12:47:00Z</dcterms:modified>
</cp:coreProperties>
</file>